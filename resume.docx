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3E15" w14:textId="2F62FA6F" w:rsidR="00291937" w:rsidRPr="00510592" w:rsidRDefault="002D2293" w:rsidP="00291937">
      <w:pPr>
        <w:jc w:val="center"/>
        <w:rPr>
          <w:rFonts w:ascii="Arial" w:hAnsi="Arial" w:cs="Arial"/>
          <w:b/>
          <w:bCs/>
          <w:color w:val="000000"/>
          <w:spacing w:val="8"/>
          <w:sz w:val="36"/>
          <w:szCs w:val="36"/>
        </w:rPr>
      </w:pPr>
      <w:bookmarkStart w:id="0" w:name="_Hlk49445826"/>
      <w:r>
        <w:rPr>
          <w:rStyle w:val="template-color"/>
          <w:rFonts w:ascii="Arial" w:hAnsi="Arial" w:cs="Arial"/>
          <w:b/>
          <w:bCs/>
          <w:spacing w:val="8"/>
          <w:sz w:val="36"/>
          <w:szCs w:val="36"/>
        </w:rPr>
        <w:t>Ryan Perez</w:t>
      </w:r>
    </w:p>
    <w:p w14:paraId="5DC58C49" w14:textId="1AC7E4EA" w:rsidR="00291937" w:rsidRDefault="00291937" w:rsidP="00291937">
      <w:pPr>
        <w:pStyle w:val="header-address"/>
        <w:rPr>
          <w:spacing w:val="8"/>
          <w:sz w:val="22"/>
          <w:szCs w:val="22"/>
        </w:rPr>
      </w:pPr>
      <w:r w:rsidRPr="00BD757A">
        <w:rPr>
          <w:spacing w:val="8"/>
          <w:sz w:val="22"/>
          <w:szCs w:val="22"/>
        </w:rPr>
        <w:t>Lubbock, TX, 79410 | (</w:t>
      </w:r>
      <w:r w:rsidR="002D2293">
        <w:rPr>
          <w:spacing w:val="8"/>
          <w:sz w:val="22"/>
          <w:szCs w:val="22"/>
        </w:rPr>
        <w:t>210</w:t>
      </w:r>
      <w:r w:rsidRPr="00BD757A">
        <w:rPr>
          <w:spacing w:val="8"/>
          <w:sz w:val="22"/>
          <w:szCs w:val="22"/>
        </w:rPr>
        <w:t xml:space="preserve">) </w:t>
      </w:r>
      <w:r w:rsidR="002D2293">
        <w:rPr>
          <w:spacing w:val="8"/>
          <w:sz w:val="22"/>
          <w:szCs w:val="22"/>
        </w:rPr>
        <w:t>843</w:t>
      </w:r>
      <w:r w:rsidRPr="00BD757A">
        <w:rPr>
          <w:spacing w:val="8"/>
          <w:sz w:val="22"/>
          <w:szCs w:val="22"/>
        </w:rPr>
        <w:t>-</w:t>
      </w:r>
      <w:r w:rsidR="002D2293">
        <w:rPr>
          <w:spacing w:val="8"/>
          <w:sz w:val="22"/>
          <w:szCs w:val="22"/>
        </w:rPr>
        <w:t>0523</w:t>
      </w:r>
      <w:r w:rsidR="00AD072D">
        <w:rPr>
          <w:spacing w:val="8"/>
          <w:sz w:val="22"/>
          <w:szCs w:val="22"/>
        </w:rPr>
        <w:t xml:space="preserve"> </w:t>
      </w:r>
    </w:p>
    <w:p w14:paraId="01A5963D" w14:textId="48816299" w:rsidR="002D76E9" w:rsidRPr="00BD757A" w:rsidRDefault="002D76E9" w:rsidP="00291937">
      <w:pPr>
        <w:pStyle w:val="header-address"/>
        <w:rPr>
          <w:spacing w:val="8"/>
          <w:sz w:val="22"/>
          <w:szCs w:val="22"/>
        </w:rPr>
      </w:pPr>
      <w:r>
        <w:rPr>
          <w:spacing w:val="8"/>
          <w:sz w:val="22"/>
          <w:szCs w:val="22"/>
        </w:rPr>
        <w:t>| Ryan.r.perez@ttu.edu</w:t>
      </w:r>
    </w:p>
    <w:p w14:paraId="7EA3B27E" w14:textId="77777777" w:rsidR="00291937" w:rsidRPr="00BD757A" w:rsidRDefault="00291937" w:rsidP="00291937">
      <w:pPr>
        <w:pStyle w:val="header-address"/>
        <w:rPr>
          <w:spacing w:val="8"/>
          <w:sz w:val="22"/>
          <w:szCs w:val="22"/>
        </w:rPr>
      </w:pPr>
    </w:p>
    <w:p w14:paraId="69039424" w14:textId="77777777" w:rsidR="00291937" w:rsidRPr="0060748C" w:rsidRDefault="00291937" w:rsidP="00291937">
      <w:pPr>
        <w:rPr>
          <w:rFonts w:ascii="Arial" w:hAnsi="Arial" w:cs="Arial"/>
          <w:spacing w:val="8"/>
        </w:rPr>
      </w:pPr>
      <w:r w:rsidRPr="0060748C">
        <w:rPr>
          <w:rStyle w:val="template-color"/>
          <w:rFonts w:ascii="Arial" w:hAnsi="Arial" w:cs="Arial"/>
          <w:b/>
          <w:bCs/>
          <w:caps/>
          <w:spacing w:val="8"/>
        </w:rPr>
        <w:t xml:space="preserve">Education </w:t>
      </w:r>
    </w:p>
    <w:p w14:paraId="49571965" w14:textId="77777777" w:rsidR="00291937" w:rsidRPr="00BD757A" w:rsidRDefault="00291937" w:rsidP="00291937">
      <w:pPr>
        <w:pStyle w:val="section-underspacing"/>
        <w:rPr>
          <w:spacing w:val="8"/>
          <w:sz w:val="22"/>
          <w:szCs w:val="22"/>
        </w:rPr>
      </w:pPr>
      <w:r w:rsidRPr="00BD757A">
        <w:rPr>
          <w:noProof/>
          <w:spacing w:val="8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9EC6E13" wp14:editId="0E47AF0A">
            <wp:simplePos x="0" y="0"/>
            <wp:positionH relativeFrom="column">
              <wp:posOffset>13335</wp:posOffset>
            </wp:positionH>
            <wp:positionV relativeFrom="paragraph">
              <wp:posOffset>0</wp:posOffset>
            </wp:positionV>
            <wp:extent cx="6310630" cy="184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57A">
        <w:rPr>
          <w:spacing w:val="8"/>
          <w:sz w:val="22"/>
          <w:szCs w:val="22"/>
        </w:rPr>
        <w:t> </w:t>
      </w:r>
    </w:p>
    <w:p w14:paraId="2D761C3F" w14:textId="77777777" w:rsidR="00291937" w:rsidRPr="00BD757A" w:rsidRDefault="00291937" w:rsidP="00291937">
      <w:pPr>
        <w:tabs>
          <w:tab w:val="right" w:pos="9923"/>
        </w:tabs>
        <w:spacing w:line="220" w:lineRule="atLeast"/>
        <w:rPr>
          <w:spacing w:val="8"/>
          <w:sz w:val="22"/>
          <w:szCs w:val="22"/>
        </w:rPr>
      </w:pPr>
      <w:r w:rsidRPr="00BD757A">
        <w:rPr>
          <w:b/>
          <w:bCs/>
          <w:spacing w:val="8"/>
          <w:sz w:val="22"/>
          <w:szCs w:val="22"/>
        </w:rPr>
        <w:t xml:space="preserve">Texas Tech University, </w:t>
      </w:r>
      <w:r w:rsidRPr="00BD757A">
        <w:rPr>
          <w:spacing w:val="8"/>
          <w:sz w:val="22"/>
          <w:szCs w:val="22"/>
        </w:rPr>
        <w:t>Lubbock, TX</w:t>
      </w:r>
    </w:p>
    <w:p w14:paraId="27266D96" w14:textId="325E6197" w:rsidR="00291937" w:rsidRPr="00BD757A" w:rsidRDefault="00291937" w:rsidP="00291937">
      <w:pPr>
        <w:spacing w:line="220" w:lineRule="atLeast"/>
        <w:rPr>
          <w:i/>
          <w:iCs/>
          <w:spacing w:val="8"/>
          <w:sz w:val="22"/>
          <w:szCs w:val="22"/>
        </w:rPr>
      </w:pPr>
      <w:proofErr w:type="gramStart"/>
      <w:r w:rsidRPr="00BD757A">
        <w:rPr>
          <w:i/>
          <w:iCs/>
          <w:spacing w:val="8"/>
          <w:sz w:val="22"/>
          <w:szCs w:val="22"/>
        </w:rPr>
        <w:t>Bachelor’s</w:t>
      </w:r>
      <w:proofErr w:type="gramEnd"/>
      <w:r w:rsidRPr="00BD757A">
        <w:rPr>
          <w:i/>
          <w:iCs/>
          <w:spacing w:val="8"/>
          <w:sz w:val="22"/>
          <w:szCs w:val="22"/>
        </w:rPr>
        <w:t xml:space="preserve"> in </w:t>
      </w:r>
      <w:r w:rsidR="002D2293">
        <w:rPr>
          <w:i/>
          <w:iCs/>
          <w:spacing w:val="8"/>
          <w:sz w:val="22"/>
          <w:szCs w:val="22"/>
        </w:rPr>
        <w:t>Computer Science</w:t>
      </w:r>
      <w:r w:rsidRPr="00BD757A">
        <w:rPr>
          <w:i/>
          <w:iCs/>
          <w:spacing w:val="8"/>
          <w:sz w:val="22"/>
          <w:szCs w:val="22"/>
        </w:rPr>
        <w:t xml:space="preserve"> (Expected graduation May 2023)</w:t>
      </w:r>
    </w:p>
    <w:p w14:paraId="0846DF06" w14:textId="6A65C22C" w:rsidR="00291937" w:rsidRPr="00BD757A" w:rsidRDefault="00291937" w:rsidP="00291937">
      <w:pPr>
        <w:numPr>
          <w:ilvl w:val="0"/>
          <w:numId w:val="1"/>
        </w:numPr>
        <w:pBdr>
          <w:left w:val="none" w:sz="0" w:space="8" w:color="auto"/>
        </w:pBdr>
        <w:ind w:left="360" w:hanging="400"/>
        <w:rPr>
          <w:spacing w:val="8"/>
          <w:sz w:val="22"/>
          <w:szCs w:val="22"/>
        </w:rPr>
      </w:pPr>
      <w:r w:rsidRPr="00BD757A">
        <w:rPr>
          <w:b/>
          <w:bCs/>
          <w:spacing w:val="8"/>
          <w:sz w:val="22"/>
          <w:szCs w:val="22"/>
        </w:rPr>
        <w:t>GPA:</w:t>
      </w:r>
      <w:r w:rsidRPr="00BD757A">
        <w:rPr>
          <w:spacing w:val="8"/>
          <w:sz w:val="22"/>
          <w:szCs w:val="22"/>
        </w:rPr>
        <w:t xml:space="preserve"> 3.</w:t>
      </w:r>
      <w:r w:rsidR="002D2293">
        <w:rPr>
          <w:spacing w:val="8"/>
          <w:sz w:val="22"/>
          <w:szCs w:val="22"/>
        </w:rPr>
        <w:t>256</w:t>
      </w:r>
    </w:p>
    <w:p w14:paraId="21E6A041" w14:textId="2DB37D89" w:rsidR="00291937" w:rsidRPr="00BD757A" w:rsidRDefault="00291937" w:rsidP="00291937">
      <w:pPr>
        <w:numPr>
          <w:ilvl w:val="0"/>
          <w:numId w:val="1"/>
        </w:numPr>
        <w:pBdr>
          <w:left w:val="none" w:sz="0" w:space="8" w:color="auto"/>
        </w:pBdr>
        <w:ind w:left="360" w:hanging="400"/>
        <w:rPr>
          <w:spacing w:val="8"/>
          <w:sz w:val="22"/>
          <w:szCs w:val="22"/>
        </w:rPr>
      </w:pPr>
      <w:r w:rsidRPr="00BD757A">
        <w:rPr>
          <w:b/>
          <w:bCs/>
          <w:spacing w:val="8"/>
          <w:sz w:val="22"/>
          <w:szCs w:val="22"/>
        </w:rPr>
        <w:t xml:space="preserve">Awards &amp; Honors: </w:t>
      </w:r>
      <w:r w:rsidR="002D2293">
        <w:rPr>
          <w:spacing w:val="8"/>
          <w:sz w:val="22"/>
          <w:szCs w:val="22"/>
        </w:rPr>
        <w:t xml:space="preserve">President’s </w:t>
      </w:r>
      <w:r w:rsidR="00B0191E" w:rsidRPr="00BD757A">
        <w:rPr>
          <w:spacing w:val="8"/>
          <w:sz w:val="22"/>
          <w:szCs w:val="22"/>
        </w:rPr>
        <w:t>list</w:t>
      </w:r>
      <w:r w:rsidR="00766B6C">
        <w:rPr>
          <w:spacing w:val="8"/>
          <w:sz w:val="22"/>
          <w:szCs w:val="22"/>
        </w:rPr>
        <w:t>.</w:t>
      </w:r>
    </w:p>
    <w:p w14:paraId="279EA47F" w14:textId="61CFE604" w:rsidR="00291937" w:rsidRDefault="00291937" w:rsidP="00291937">
      <w:pPr>
        <w:numPr>
          <w:ilvl w:val="0"/>
          <w:numId w:val="1"/>
        </w:numPr>
        <w:pBdr>
          <w:left w:val="none" w:sz="0" w:space="8" w:color="auto"/>
        </w:pBdr>
        <w:ind w:left="360" w:hanging="400"/>
        <w:rPr>
          <w:spacing w:val="8"/>
          <w:sz w:val="22"/>
          <w:szCs w:val="22"/>
        </w:rPr>
      </w:pPr>
      <w:r w:rsidRPr="00BD757A">
        <w:rPr>
          <w:b/>
          <w:bCs/>
          <w:spacing w:val="8"/>
          <w:sz w:val="22"/>
          <w:szCs w:val="22"/>
        </w:rPr>
        <w:t xml:space="preserve">Extracurricular Activities: </w:t>
      </w:r>
      <w:r w:rsidR="002D2293">
        <w:rPr>
          <w:spacing w:val="8"/>
          <w:sz w:val="22"/>
          <w:szCs w:val="22"/>
        </w:rPr>
        <w:t>Hispan</w:t>
      </w:r>
      <w:r w:rsidR="0026004F">
        <w:rPr>
          <w:spacing w:val="8"/>
          <w:sz w:val="22"/>
          <w:szCs w:val="22"/>
        </w:rPr>
        <w:t>ic Student Society, The Society of Hispanic Professional Engineers,</w:t>
      </w:r>
      <w:r>
        <w:rPr>
          <w:spacing w:val="8"/>
          <w:sz w:val="22"/>
          <w:szCs w:val="22"/>
        </w:rPr>
        <w:t xml:space="preserve"> Intermural </w:t>
      </w:r>
      <w:r w:rsidR="002D2293">
        <w:rPr>
          <w:spacing w:val="8"/>
          <w:sz w:val="22"/>
          <w:szCs w:val="22"/>
        </w:rPr>
        <w:t>football</w:t>
      </w:r>
      <w:r>
        <w:rPr>
          <w:spacing w:val="8"/>
          <w:sz w:val="22"/>
          <w:szCs w:val="22"/>
        </w:rPr>
        <w:t>,</w:t>
      </w:r>
      <w:r w:rsidRPr="00BD757A">
        <w:rPr>
          <w:spacing w:val="8"/>
          <w:sz w:val="22"/>
          <w:szCs w:val="22"/>
        </w:rPr>
        <w:t xml:space="preserve"> and </w:t>
      </w:r>
      <w:r w:rsidR="002D2293">
        <w:rPr>
          <w:spacing w:val="8"/>
          <w:sz w:val="22"/>
          <w:szCs w:val="22"/>
        </w:rPr>
        <w:t>20</w:t>
      </w:r>
      <w:r w:rsidRPr="00BD757A">
        <w:rPr>
          <w:spacing w:val="8"/>
          <w:sz w:val="22"/>
          <w:szCs w:val="22"/>
        </w:rPr>
        <w:t xml:space="preserve"> hours of community service. </w:t>
      </w:r>
    </w:p>
    <w:p w14:paraId="0C196F89" w14:textId="77777777" w:rsidR="00291937" w:rsidRPr="00900D38" w:rsidRDefault="00291937" w:rsidP="00291937">
      <w:pPr>
        <w:pBdr>
          <w:left w:val="none" w:sz="0" w:space="8" w:color="auto"/>
        </w:pBdr>
        <w:ind w:left="-40"/>
        <w:rPr>
          <w:spacing w:val="8"/>
          <w:sz w:val="22"/>
          <w:szCs w:val="22"/>
        </w:rPr>
      </w:pPr>
    </w:p>
    <w:p w14:paraId="46D8949D" w14:textId="51D3C6A7" w:rsidR="00291937" w:rsidRPr="00BD757A" w:rsidRDefault="0026004F" w:rsidP="00291937">
      <w:pPr>
        <w:tabs>
          <w:tab w:val="right" w:pos="9923"/>
        </w:tabs>
        <w:spacing w:line="220" w:lineRule="atLeast"/>
        <w:rPr>
          <w:spacing w:val="8"/>
          <w:sz w:val="22"/>
          <w:szCs w:val="22"/>
        </w:rPr>
      </w:pPr>
      <w:r>
        <w:rPr>
          <w:b/>
          <w:bCs/>
          <w:spacing w:val="8"/>
          <w:sz w:val="22"/>
          <w:szCs w:val="22"/>
        </w:rPr>
        <w:t>Roosevelt</w:t>
      </w:r>
      <w:r w:rsidR="00291937" w:rsidRPr="00BD757A">
        <w:rPr>
          <w:b/>
          <w:bCs/>
          <w:spacing w:val="8"/>
          <w:sz w:val="22"/>
          <w:szCs w:val="22"/>
        </w:rPr>
        <w:t xml:space="preserve"> High School, </w:t>
      </w:r>
      <w:r w:rsidR="007F19C3">
        <w:rPr>
          <w:spacing w:val="8"/>
          <w:sz w:val="22"/>
          <w:szCs w:val="22"/>
        </w:rPr>
        <w:t>San Antonio</w:t>
      </w:r>
      <w:r w:rsidR="00291937" w:rsidRPr="00BD757A">
        <w:rPr>
          <w:spacing w:val="8"/>
          <w:sz w:val="22"/>
          <w:szCs w:val="22"/>
        </w:rPr>
        <w:t>, TX</w:t>
      </w:r>
      <w:r w:rsidR="00291937" w:rsidRPr="00BD757A">
        <w:rPr>
          <w:b/>
          <w:bCs/>
          <w:caps/>
          <w:spacing w:val="8"/>
          <w:sz w:val="22"/>
          <w:szCs w:val="22"/>
        </w:rPr>
        <w:tab/>
      </w:r>
    </w:p>
    <w:p w14:paraId="7DCA2D90" w14:textId="6AD074CD" w:rsidR="00291937" w:rsidRPr="00BD757A" w:rsidRDefault="00291937" w:rsidP="00291937">
      <w:pPr>
        <w:spacing w:line="220" w:lineRule="atLeast"/>
        <w:rPr>
          <w:spacing w:val="8"/>
          <w:sz w:val="22"/>
          <w:szCs w:val="22"/>
        </w:rPr>
      </w:pPr>
      <w:r w:rsidRPr="00BD757A">
        <w:rPr>
          <w:i/>
          <w:iCs/>
          <w:spacing w:val="8"/>
          <w:sz w:val="22"/>
          <w:szCs w:val="22"/>
        </w:rPr>
        <w:t>High School Diploma (May 201</w:t>
      </w:r>
      <w:r w:rsidR="007F19C3">
        <w:rPr>
          <w:i/>
          <w:iCs/>
          <w:spacing w:val="8"/>
          <w:sz w:val="22"/>
          <w:szCs w:val="22"/>
        </w:rPr>
        <w:t>8</w:t>
      </w:r>
      <w:r w:rsidRPr="00BD757A">
        <w:rPr>
          <w:i/>
          <w:iCs/>
          <w:spacing w:val="8"/>
          <w:sz w:val="22"/>
          <w:szCs w:val="22"/>
        </w:rPr>
        <w:t>)</w:t>
      </w:r>
    </w:p>
    <w:p w14:paraId="5042E80B" w14:textId="55818B6D" w:rsidR="00291937" w:rsidRPr="00BD757A" w:rsidRDefault="00291937" w:rsidP="00291937">
      <w:pPr>
        <w:numPr>
          <w:ilvl w:val="0"/>
          <w:numId w:val="2"/>
        </w:numPr>
        <w:pBdr>
          <w:left w:val="none" w:sz="0" w:space="8" w:color="auto"/>
        </w:pBdr>
        <w:ind w:left="360" w:hanging="400"/>
        <w:rPr>
          <w:spacing w:val="8"/>
          <w:sz w:val="22"/>
          <w:szCs w:val="22"/>
        </w:rPr>
      </w:pPr>
      <w:r w:rsidRPr="00BD757A">
        <w:rPr>
          <w:b/>
          <w:bCs/>
          <w:spacing w:val="8"/>
          <w:sz w:val="22"/>
          <w:szCs w:val="22"/>
        </w:rPr>
        <w:t xml:space="preserve">GPA: </w:t>
      </w:r>
      <w:r w:rsidR="007F19C3">
        <w:rPr>
          <w:spacing w:val="8"/>
          <w:sz w:val="22"/>
          <w:szCs w:val="22"/>
        </w:rPr>
        <w:t>4.0</w:t>
      </w:r>
    </w:p>
    <w:p w14:paraId="31CCDC38" w14:textId="53F57578" w:rsidR="00291937" w:rsidRPr="00BD757A" w:rsidRDefault="00291937" w:rsidP="00291937">
      <w:pPr>
        <w:numPr>
          <w:ilvl w:val="0"/>
          <w:numId w:val="2"/>
        </w:numPr>
        <w:pBdr>
          <w:left w:val="none" w:sz="0" w:space="8" w:color="auto"/>
        </w:pBdr>
        <w:ind w:left="360" w:hanging="400"/>
        <w:rPr>
          <w:spacing w:val="8"/>
          <w:sz w:val="22"/>
          <w:szCs w:val="22"/>
        </w:rPr>
      </w:pPr>
      <w:r w:rsidRPr="00BD757A">
        <w:rPr>
          <w:b/>
          <w:bCs/>
          <w:spacing w:val="8"/>
          <w:sz w:val="22"/>
          <w:szCs w:val="22"/>
        </w:rPr>
        <w:t xml:space="preserve">Awards &amp; Honors: </w:t>
      </w:r>
      <w:r w:rsidR="0026004F">
        <w:rPr>
          <w:spacing w:val="8"/>
          <w:sz w:val="22"/>
          <w:szCs w:val="22"/>
        </w:rPr>
        <w:t xml:space="preserve">DATA Core value award for </w:t>
      </w:r>
      <w:r w:rsidR="00B837D1">
        <w:rPr>
          <w:spacing w:val="8"/>
          <w:sz w:val="22"/>
          <w:szCs w:val="22"/>
        </w:rPr>
        <w:t>H</w:t>
      </w:r>
      <w:r w:rsidR="0026004F">
        <w:rPr>
          <w:spacing w:val="8"/>
          <w:sz w:val="22"/>
          <w:szCs w:val="22"/>
        </w:rPr>
        <w:t xml:space="preserve">onor, </w:t>
      </w:r>
      <w:r w:rsidR="00B837D1">
        <w:rPr>
          <w:spacing w:val="8"/>
          <w:sz w:val="22"/>
          <w:szCs w:val="22"/>
        </w:rPr>
        <w:t>I</w:t>
      </w:r>
      <w:r w:rsidR="0026004F">
        <w:rPr>
          <w:spacing w:val="8"/>
          <w:sz w:val="22"/>
          <w:szCs w:val="22"/>
        </w:rPr>
        <w:t xml:space="preserve">ntegrity, </w:t>
      </w:r>
      <w:r w:rsidR="00B837D1">
        <w:rPr>
          <w:spacing w:val="8"/>
          <w:sz w:val="22"/>
          <w:szCs w:val="22"/>
        </w:rPr>
        <w:t>P</w:t>
      </w:r>
      <w:r w:rsidR="0026004F">
        <w:rPr>
          <w:spacing w:val="8"/>
          <w:sz w:val="22"/>
          <w:szCs w:val="22"/>
        </w:rPr>
        <w:t xml:space="preserve">erseverance, and </w:t>
      </w:r>
      <w:r w:rsidR="00B837D1">
        <w:rPr>
          <w:spacing w:val="8"/>
          <w:sz w:val="22"/>
          <w:szCs w:val="22"/>
        </w:rPr>
        <w:t>C</w:t>
      </w:r>
      <w:r w:rsidR="00766B6C">
        <w:rPr>
          <w:spacing w:val="8"/>
          <w:sz w:val="22"/>
          <w:szCs w:val="22"/>
        </w:rPr>
        <w:t>ommitment.</w:t>
      </w:r>
    </w:p>
    <w:p w14:paraId="1B290B3D" w14:textId="0F1472F5" w:rsidR="00291937" w:rsidRPr="00BD757A" w:rsidRDefault="00291937" w:rsidP="00291937">
      <w:pPr>
        <w:numPr>
          <w:ilvl w:val="0"/>
          <w:numId w:val="2"/>
        </w:numPr>
        <w:pBdr>
          <w:left w:val="none" w:sz="0" w:space="8" w:color="auto"/>
        </w:pBdr>
        <w:ind w:left="360" w:hanging="400"/>
        <w:rPr>
          <w:spacing w:val="8"/>
          <w:sz w:val="22"/>
          <w:szCs w:val="22"/>
        </w:rPr>
      </w:pPr>
      <w:r w:rsidRPr="00BD757A">
        <w:rPr>
          <w:b/>
          <w:bCs/>
          <w:spacing w:val="8"/>
          <w:sz w:val="22"/>
          <w:szCs w:val="22"/>
        </w:rPr>
        <w:t>Extracurricular Activities:</w:t>
      </w:r>
      <w:r w:rsidR="0026004F">
        <w:rPr>
          <w:spacing w:val="8"/>
          <w:sz w:val="22"/>
          <w:szCs w:val="22"/>
        </w:rPr>
        <w:t xml:space="preserve"> </w:t>
      </w:r>
      <w:r w:rsidR="007F19C3">
        <w:rPr>
          <w:spacing w:val="8"/>
          <w:sz w:val="22"/>
          <w:szCs w:val="22"/>
        </w:rPr>
        <w:t>C</w:t>
      </w:r>
      <w:r w:rsidR="0026004F">
        <w:rPr>
          <w:spacing w:val="8"/>
          <w:sz w:val="22"/>
          <w:szCs w:val="22"/>
        </w:rPr>
        <w:t xml:space="preserve">hess </w:t>
      </w:r>
      <w:r w:rsidR="00137571">
        <w:rPr>
          <w:spacing w:val="8"/>
          <w:sz w:val="22"/>
          <w:szCs w:val="22"/>
        </w:rPr>
        <w:t>C</w:t>
      </w:r>
      <w:r w:rsidR="0026004F">
        <w:rPr>
          <w:spacing w:val="8"/>
          <w:sz w:val="22"/>
          <w:szCs w:val="22"/>
        </w:rPr>
        <w:t>lub,</w:t>
      </w:r>
      <w:r w:rsidR="007F19C3">
        <w:rPr>
          <w:spacing w:val="8"/>
          <w:sz w:val="22"/>
          <w:szCs w:val="22"/>
        </w:rPr>
        <w:t xml:space="preserve"> P</w:t>
      </w:r>
      <w:r w:rsidR="0026004F">
        <w:rPr>
          <w:spacing w:val="8"/>
          <w:sz w:val="22"/>
          <w:szCs w:val="22"/>
        </w:rPr>
        <w:t xml:space="preserve">hotography </w:t>
      </w:r>
      <w:r w:rsidR="00137571">
        <w:rPr>
          <w:spacing w:val="8"/>
          <w:sz w:val="22"/>
          <w:szCs w:val="22"/>
        </w:rPr>
        <w:t>C</w:t>
      </w:r>
      <w:r w:rsidR="0026004F">
        <w:rPr>
          <w:spacing w:val="8"/>
          <w:sz w:val="22"/>
          <w:szCs w:val="22"/>
        </w:rPr>
        <w:t xml:space="preserve">lub, </w:t>
      </w:r>
      <w:r w:rsidR="007F19C3">
        <w:rPr>
          <w:spacing w:val="8"/>
          <w:sz w:val="22"/>
          <w:szCs w:val="22"/>
        </w:rPr>
        <w:t>C</w:t>
      </w:r>
      <w:r w:rsidR="0026004F">
        <w:rPr>
          <w:spacing w:val="8"/>
          <w:sz w:val="22"/>
          <w:szCs w:val="22"/>
        </w:rPr>
        <w:t xml:space="preserve">ross </w:t>
      </w:r>
      <w:r w:rsidR="00B837D1">
        <w:rPr>
          <w:spacing w:val="8"/>
          <w:sz w:val="22"/>
          <w:szCs w:val="22"/>
        </w:rPr>
        <w:t>C</w:t>
      </w:r>
      <w:r w:rsidR="0026004F">
        <w:rPr>
          <w:spacing w:val="8"/>
          <w:sz w:val="22"/>
          <w:szCs w:val="22"/>
        </w:rPr>
        <w:t xml:space="preserve">ountry, </w:t>
      </w:r>
      <w:r w:rsidR="007F19C3">
        <w:rPr>
          <w:spacing w:val="8"/>
          <w:sz w:val="22"/>
          <w:szCs w:val="22"/>
        </w:rPr>
        <w:t>T</w:t>
      </w:r>
      <w:r w:rsidR="0026004F">
        <w:rPr>
          <w:spacing w:val="8"/>
          <w:sz w:val="22"/>
          <w:szCs w:val="22"/>
        </w:rPr>
        <w:t>rack</w:t>
      </w:r>
      <w:r w:rsidRPr="00BD757A">
        <w:rPr>
          <w:spacing w:val="8"/>
          <w:sz w:val="22"/>
          <w:szCs w:val="22"/>
        </w:rPr>
        <w:t>, 1</w:t>
      </w:r>
      <w:r w:rsidR="0026004F">
        <w:rPr>
          <w:spacing w:val="8"/>
          <w:sz w:val="22"/>
          <w:szCs w:val="22"/>
        </w:rPr>
        <w:t>50</w:t>
      </w:r>
      <w:r w:rsidRPr="00BD757A">
        <w:rPr>
          <w:spacing w:val="8"/>
          <w:sz w:val="22"/>
          <w:szCs w:val="22"/>
        </w:rPr>
        <w:t xml:space="preserve"> hours of community service</w:t>
      </w:r>
      <w:r w:rsidR="007F19C3">
        <w:rPr>
          <w:spacing w:val="8"/>
          <w:sz w:val="22"/>
          <w:szCs w:val="22"/>
        </w:rPr>
        <w:t>, DATA student (Computer Science academy)</w:t>
      </w:r>
      <w:r w:rsidR="00766B6C">
        <w:rPr>
          <w:spacing w:val="8"/>
          <w:sz w:val="22"/>
          <w:szCs w:val="22"/>
        </w:rPr>
        <w:t>.</w:t>
      </w:r>
    </w:p>
    <w:p w14:paraId="10A0F429" w14:textId="77777777" w:rsidR="00291937" w:rsidRPr="00BD757A" w:rsidRDefault="00291937" w:rsidP="00291937">
      <w:pPr>
        <w:rPr>
          <w:spacing w:val="8"/>
          <w:sz w:val="22"/>
          <w:szCs w:val="22"/>
        </w:rPr>
      </w:pPr>
      <w:r w:rsidRPr="00BD757A">
        <w:rPr>
          <w:spacing w:val="8"/>
          <w:sz w:val="22"/>
          <w:szCs w:val="22"/>
        </w:rPr>
        <w:t> </w:t>
      </w:r>
    </w:p>
    <w:p w14:paraId="09C389F0" w14:textId="77777777" w:rsidR="00291937" w:rsidRPr="0060748C" w:rsidRDefault="00291937" w:rsidP="00291937">
      <w:pPr>
        <w:rPr>
          <w:rFonts w:ascii="Arial" w:hAnsi="Arial" w:cs="Arial"/>
          <w:spacing w:val="8"/>
        </w:rPr>
      </w:pPr>
      <w:r w:rsidRPr="0060748C">
        <w:rPr>
          <w:rStyle w:val="template-color"/>
          <w:rFonts w:ascii="Arial" w:hAnsi="Arial" w:cs="Arial"/>
          <w:b/>
          <w:bCs/>
          <w:caps/>
          <w:spacing w:val="8"/>
        </w:rPr>
        <w:t>Professional Experience</w:t>
      </w:r>
      <w:r w:rsidRPr="0060748C">
        <w:rPr>
          <w:rFonts w:ascii="Arial" w:hAnsi="Arial" w:cs="Arial"/>
          <w:spacing w:val="8"/>
        </w:rPr>
        <w:t xml:space="preserve"> </w:t>
      </w:r>
    </w:p>
    <w:p w14:paraId="2D8F62C7" w14:textId="77777777" w:rsidR="00291937" w:rsidRPr="00BD757A" w:rsidRDefault="00291937" w:rsidP="00291937">
      <w:pPr>
        <w:pStyle w:val="section-underspacing"/>
        <w:rPr>
          <w:spacing w:val="8"/>
          <w:sz w:val="22"/>
          <w:szCs w:val="22"/>
        </w:rPr>
      </w:pPr>
      <w:r w:rsidRPr="00BD757A">
        <w:rPr>
          <w:noProof/>
          <w:spacing w:val="8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F12C7D4" wp14:editId="3E890EDF">
            <wp:simplePos x="0" y="0"/>
            <wp:positionH relativeFrom="column">
              <wp:posOffset>13335</wp:posOffset>
            </wp:positionH>
            <wp:positionV relativeFrom="paragraph">
              <wp:posOffset>0</wp:posOffset>
            </wp:positionV>
            <wp:extent cx="6310630" cy="184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57A">
        <w:rPr>
          <w:spacing w:val="8"/>
          <w:sz w:val="22"/>
          <w:szCs w:val="22"/>
        </w:rPr>
        <w:t> </w:t>
      </w:r>
    </w:p>
    <w:p w14:paraId="70CD34AC" w14:textId="024F20ED" w:rsidR="00291937" w:rsidRPr="00756601" w:rsidRDefault="0094283B" w:rsidP="00291937">
      <w:pPr>
        <w:tabs>
          <w:tab w:val="right" w:pos="9923"/>
        </w:tabs>
        <w:spacing w:line="220" w:lineRule="atLeast"/>
        <w:rPr>
          <w:i/>
          <w:iCs/>
          <w:spacing w:val="8"/>
          <w:sz w:val="22"/>
          <w:szCs w:val="22"/>
        </w:rPr>
      </w:pPr>
      <w:r>
        <w:rPr>
          <w:b/>
          <w:bCs/>
          <w:spacing w:val="8"/>
          <w:sz w:val="22"/>
          <w:szCs w:val="22"/>
        </w:rPr>
        <w:t>H-E-B</w:t>
      </w:r>
      <w:r w:rsidR="00291937">
        <w:rPr>
          <w:b/>
          <w:bCs/>
          <w:spacing w:val="8"/>
          <w:sz w:val="22"/>
          <w:szCs w:val="22"/>
        </w:rPr>
        <w:t xml:space="preserve">, </w:t>
      </w:r>
      <w:r>
        <w:rPr>
          <w:spacing w:val="8"/>
          <w:sz w:val="22"/>
          <w:szCs w:val="22"/>
        </w:rPr>
        <w:t>Lubbock</w:t>
      </w:r>
      <w:r w:rsidR="00291937">
        <w:rPr>
          <w:spacing w:val="8"/>
          <w:sz w:val="22"/>
          <w:szCs w:val="22"/>
        </w:rPr>
        <w:t xml:space="preserve">, </w:t>
      </w:r>
      <w:r>
        <w:rPr>
          <w:spacing w:val="8"/>
          <w:sz w:val="22"/>
          <w:szCs w:val="22"/>
        </w:rPr>
        <w:t>TX</w:t>
      </w:r>
      <w:r w:rsidR="00291937">
        <w:rPr>
          <w:spacing w:val="8"/>
          <w:sz w:val="22"/>
          <w:szCs w:val="22"/>
        </w:rPr>
        <w:tab/>
      </w:r>
      <w:r w:rsidR="00291937">
        <w:rPr>
          <w:i/>
          <w:iCs/>
          <w:spacing w:val="8"/>
          <w:sz w:val="22"/>
          <w:szCs w:val="22"/>
        </w:rPr>
        <w:t>Ju</w:t>
      </w:r>
      <w:r>
        <w:rPr>
          <w:i/>
          <w:iCs/>
          <w:spacing w:val="8"/>
          <w:sz w:val="22"/>
          <w:szCs w:val="22"/>
        </w:rPr>
        <w:t>l</w:t>
      </w:r>
      <w:r w:rsidR="00291937">
        <w:rPr>
          <w:i/>
          <w:iCs/>
          <w:spacing w:val="8"/>
          <w:sz w:val="22"/>
          <w:szCs w:val="22"/>
        </w:rPr>
        <w:t xml:space="preserve"> 20</w:t>
      </w:r>
      <w:r>
        <w:rPr>
          <w:i/>
          <w:iCs/>
          <w:spacing w:val="8"/>
          <w:sz w:val="22"/>
          <w:szCs w:val="22"/>
        </w:rPr>
        <w:t>20</w:t>
      </w:r>
      <w:r w:rsidR="00291937">
        <w:rPr>
          <w:i/>
          <w:iCs/>
          <w:spacing w:val="8"/>
          <w:sz w:val="22"/>
          <w:szCs w:val="22"/>
        </w:rPr>
        <w:t xml:space="preserve"> - </w:t>
      </w:r>
      <w:r>
        <w:rPr>
          <w:i/>
          <w:iCs/>
          <w:spacing w:val="8"/>
          <w:sz w:val="22"/>
          <w:szCs w:val="22"/>
        </w:rPr>
        <w:t>May</w:t>
      </w:r>
      <w:r w:rsidR="00291937">
        <w:rPr>
          <w:i/>
          <w:iCs/>
          <w:spacing w:val="8"/>
          <w:sz w:val="22"/>
          <w:szCs w:val="22"/>
        </w:rPr>
        <w:t xml:space="preserve"> 2021</w:t>
      </w:r>
    </w:p>
    <w:p w14:paraId="0B6A9629" w14:textId="70B3881A" w:rsidR="00291937" w:rsidRDefault="0094283B" w:rsidP="00291937">
      <w:pPr>
        <w:tabs>
          <w:tab w:val="right" w:pos="9923"/>
        </w:tabs>
        <w:spacing w:line="220" w:lineRule="atLeast"/>
        <w:rPr>
          <w:i/>
          <w:iCs/>
          <w:spacing w:val="8"/>
          <w:sz w:val="22"/>
          <w:szCs w:val="22"/>
        </w:rPr>
      </w:pPr>
      <w:r>
        <w:rPr>
          <w:i/>
          <w:iCs/>
          <w:spacing w:val="8"/>
          <w:sz w:val="22"/>
          <w:szCs w:val="22"/>
        </w:rPr>
        <w:t>Overnight Stocker</w:t>
      </w:r>
    </w:p>
    <w:p w14:paraId="1CA9D8FD" w14:textId="0652D483" w:rsidR="0094283B" w:rsidRPr="0012386B" w:rsidRDefault="0094283B" w:rsidP="00291937">
      <w:pPr>
        <w:pStyle w:val="ListParagraph"/>
        <w:numPr>
          <w:ilvl w:val="0"/>
          <w:numId w:val="8"/>
        </w:numPr>
        <w:tabs>
          <w:tab w:val="right" w:pos="9923"/>
        </w:tabs>
        <w:spacing w:line="220" w:lineRule="atLeast"/>
        <w:rPr>
          <w:spacing w:val="8"/>
          <w:sz w:val="22"/>
          <w:szCs w:val="22"/>
        </w:rPr>
      </w:pPr>
      <w:r w:rsidRPr="0012386B">
        <w:rPr>
          <w:spacing w:val="8"/>
          <w:sz w:val="22"/>
          <w:szCs w:val="22"/>
        </w:rPr>
        <w:t xml:space="preserve">Facilitated the stocking process by helping new employees learn the </w:t>
      </w:r>
      <w:r w:rsidR="0012386B" w:rsidRPr="0012386B">
        <w:rPr>
          <w:spacing w:val="8"/>
          <w:sz w:val="22"/>
          <w:szCs w:val="22"/>
        </w:rPr>
        <w:t>optimal</w:t>
      </w:r>
      <w:r w:rsidRPr="0012386B">
        <w:rPr>
          <w:spacing w:val="8"/>
          <w:sz w:val="22"/>
          <w:szCs w:val="22"/>
        </w:rPr>
        <w:t xml:space="preserve"> stocking strategies, infor</w:t>
      </w:r>
      <w:r w:rsidR="0012386B" w:rsidRPr="0012386B">
        <w:rPr>
          <w:spacing w:val="8"/>
          <w:sz w:val="22"/>
          <w:szCs w:val="22"/>
        </w:rPr>
        <w:t>ming</w:t>
      </w:r>
      <w:r w:rsidRPr="0012386B">
        <w:rPr>
          <w:spacing w:val="8"/>
          <w:sz w:val="22"/>
          <w:szCs w:val="22"/>
        </w:rPr>
        <w:t xml:space="preserve"> the supervisors as to which stockers worked together the most efficiently</w:t>
      </w:r>
      <w:r w:rsidR="007F19C3">
        <w:rPr>
          <w:spacing w:val="8"/>
          <w:sz w:val="22"/>
          <w:szCs w:val="22"/>
        </w:rPr>
        <w:t>.</w:t>
      </w:r>
    </w:p>
    <w:p w14:paraId="66D03DA3" w14:textId="7BB5BE4F" w:rsidR="0094283B" w:rsidRPr="0094283B" w:rsidRDefault="0094283B" w:rsidP="00291937">
      <w:pPr>
        <w:pStyle w:val="ListParagraph"/>
        <w:numPr>
          <w:ilvl w:val="0"/>
          <w:numId w:val="8"/>
        </w:numPr>
        <w:tabs>
          <w:tab w:val="right" w:pos="9923"/>
        </w:tabs>
        <w:spacing w:line="220" w:lineRule="atLeast"/>
        <w:rPr>
          <w:i/>
          <w:iCs/>
          <w:spacing w:val="8"/>
          <w:sz w:val="22"/>
          <w:szCs w:val="22"/>
        </w:rPr>
      </w:pPr>
      <w:r>
        <w:rPr>
          <w:spacing w:val="8"/>
          <w:sz w:val="22"/>
          <w:szCs w:val="22"/>
        </w:rPr>
        <w:t>Unloaded cargo from supply trucks and broke down grocery pallets</w:t>
      </w:r>
      <w:r w:rsidR="007F19C3">
        <w:rPr>
          <w:spacing w:val="8"/>
          <w:sz w:val="22"/>
          <w:szCs w:val="22"/>
        </w:rPr>
        <w:t>.</w:t>
      </w:r>
    </w:p>
    <w:p w14:paraId="5C3F346F" w14:textId="6EBA49FF" w:rsidR="00291937" w:rsidRPr="0012386B" w:rsidRDefault="0094283B" w:rsidP="0012386B">
      <w:pPr>
        <w:pStyle w:val="ListParagraph"/>
        <w:numPr>
          <w:ilvl w:val="0"/>
          <w:numId w:val="8"/>
        </w:numPr>
        <w:tabs>
          <w:tab w:val="right" w:pos="9923"/>
        </w:tabs>
        <w:spacing w:line="220" w:lineRule="atLeast"/>
        <w:rPr>
          <w:i/>
          <w:iCs/>
          <w:spacing w:val="8"/>
          <w:sz w:val="22"/>
          <w:szCs w:val="22"/>
        </w:rPr>
      </w:pPr>
      <w:r>
        <w:rPr>
          <w:spacing w:val="8"/>
          <w:sz w:val="22"/>
          <w:szCs w:val="22"/>
        </w:rPr>
        <w:t>Distributed each boxes stock onto the corresponding shelf space</w:t>
      </w:r>
      <w:r w:rsidR="0012386B" w:rsidRPr="0012386B">
        <w:rPr>
          <w:spacing w:val="8"/>
          <w:sz w:val="22"/>
          <w:szCs w:val="22"/>
        </w:rPr>
        <w:t xml:space="preserve"> </w:t>
      </w:r>
      <w:r w:rsidR="0012386B">
        <w:rPr>
          <w:spacing w:val="8"/>
          <w:sz w:val="22"/>
          <w:szCs w:val="22"/>
        </w:rPr>
        <w:t>Organized and maintained the extra grocery stock and pallets</w:t>
      </w:r>
      <w:r w:rsidR="007F19C3">
        <w:rPr>
          <w:spacing w:val="8"/>
          <w:sz w:val="22"/>
          <w:szCs w:val="22"/>
        </w:rPr>
        <w:t>.</w:t>
      </w:r>
    </w:p>
    <w:p w14:paraId="53EB1476" w14:textId="77777777" w:rsidR="00291937" w:rsidRPr="00BD757A" w:rsidRDefault="00291937" w:rsidP="00291937">
      <w:pPr>
        <w:rPr>
          <w:spacing w:val="8"/>
          <w:sz w:val="22"/>
          <w:szCs w:val="22"/>
        </w:rPr>
      </w:pPr>
      <w:r w:rsidRPr="00BD757A">
        <w:rPr>
          <w:spacing w:val="8"/>
          <w:sz w:val="22"/>
          <w:szCs w:val="22"/>
        </w:rPr>
        <w:t> </w:t>
      </w:r>
    </w:p>
    <w:p w14:paraId="7C7CC236" w14:textId="3285CED2" w:rsidR="00291937" w:rsidRPr="0060748C" w:rsidRDefault="00510592" w:rsidP="00291937">
      <w:pPr>
        <w:rPr>
          <w:rFonts w:ascii="Arial" w:hAnsi="Arial" w:cs="Arial"/>
          <w:spacing w:val="8"/>
        </w:rPr>
      </w:pPr>
      <w:r w:rsidRPr="00BD757A">
        <w:rPr>
          <w:noProof/>
          <w:spacing w:val="8"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41975109" wp14:editId="1E6134A0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6310630" cy="184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937" w:rsidRPr="0060748C">
        <w:rPr>
          <w:rStyle w:val="template-color"/>
          <w:rFonts w:ascii="Arial" w:hAnsi="Arial" w:cs="Arial"/>
          <w:b/>
          <w:bCs/>
          <w:caps/>
          <w:spacing w:val="8"/>
        </w:rPr>
        <w:t>Additional Skills</w:t>
      </w:r>
    </w:p>
    <w:tbl>
      <w:tblPr>
        <w:tblStyle w:val="PlainTable4"/>
        <w:tblpPr w:leftFromText="180" w:rightFromText="180" w:vertAnchor="text" w:horzAnchor="margin" w:tblpY="121"/>
        <w:tblW w:w="10260" w:type="dxa"/>
        <w:tblLook w:val="04A0" w:firstRow="1" w:lastRow="0" w:firstColumn="1" w:lastColumn="0" w:noHBand="0" w:noVBand="1"/>
      </w:tblPr>
      <w:tblGrid>
        <w:gridCol w:w="1985"/>
        <w:gridCol w:w="2245"/>
        <w:gridCol w:w="1170"/>
        <w:gridCol w:w="2335"/>
        <w:gridCol w:w="2525"/>
      </w:tblGrid>
      <w:tr w:rsidR="00446E0C" w14:paraId="4317FEE6" w14:textId="77777777" w:rsidTr="0044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1724D17F" w14:textId="50457107" w:rsidR="00446E0C" w:rsidRPr="00B0191E" w:rsidRDefault="00766B6C" w:rsidP="00446E0C">
            <w:pPr>
              <w:pStyle w:val="section-underspacing"/>
              <w:rPr>
                <w:b w:val="0"/>
                <w:bCs w:val="0"/>
                <w:spacing w:val="8"/>
                <w:sz w:val="22"/>
                <w:szCs w:val="22"/>
              </w:rPr>
            </w:pPr>
            <w:r>
              <w:rPr>
                <w:b w:val="0"/>
                <w:bCs w:val="0"/>
                <w:spacing w:val="8"/>
                <w:sz w:val="22"/>
                <w:szCs w:val="22"/>
              </w:rPr>
              <w:t>Java</w:t>
            </w:r>
          </w:p>
        </w:tc>
        <w:tc>
          <w:tcPr>
            <w:tcW w:w="2245" w:type="dxa"/>
            <w:shd w:val="clear" w:color="auto" w:fill="FFFFFF" w:themeFill="background1"/>
          </w:tcPr>
          <w:p w14:paraId="7A85B6B2" w14:textId="40326390" w:rsidR="00446E0C" w:rsidRPr="00B0191E" w:rsidRDefault="00766B6C" w:rsidP="00446E0C">
            <w:pPr>
              <w:pStyle w:val="section-under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pacing w:val="8"/>
                <w:sz w:val="22"/>
                <w:szCs w:val="22"/>
              </w:rPr>
            </w:pPr>
            <w:r>
              <w:rPr>
                <w:b w:val="0"/>
                <w:bCs w:val="0"/>
                <w:spacing w:val="8"/>
                <w:sz w:val="22"/>
                <w:szCs w:val="22"/>
              </w:rPr>
              <w:t>JavaScript</w:t>
            </w:r>
          </w:p>
        </w:tc>
        <w:tc>
          <w:tcPr>
            <w:tcW w:w="1170" w:type="dxa"/>
            <w:shd w:val="clear" w:color="auto" w:fill="FFFFFF" w:themeFill="background1"/>
          </w:tcPr>
          <w:p w14:paraId="76BEC864" w14:textId="34A15EC5" w:rsidR="00446E0C" w:rsidRPr="00B0191E" w:rsidRDefault="00766B6C" w:rsidP="00446E0C">
            <w:pPr>
              <w:pStyle w:val="section-under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pacing w:val="8"/>
                <w:sz w:val="22"/>
                <w:szCs w:val="22"/>
              </w:rPr>
            </w:pPr>
            <w:r>
              <w:rPr>
                <w:b w:val="0"/>
                <w:bCs w:val="0"/>
                <w:spacing w:val="8"/>
                <w:sz w:val="22"/>
                <w:szCs w:val="22"/>
              </w:rPr>
              <w:t>Python</w:t>
            </w:r>
          </w:p>
        </w:tc>
        <w:tc>
          <w:tcPr>
            <w:tcW w:w="2335" w:type="dxa"/>
            <w:shd w:val="clear" w:color="auto" w:fill="FFFFFF" w:themeFill="background1"/>
          </w:tcPr>
          <w:p w14:paraId="101A9CBE" w14:textId="6FB4A215" w:rsidR="00446E0C" w:rsidRPr="00B0191E" w:rsidRDefault="00766B6C" w:rsidP="00446E0C">
            <w:pPr>
              <w:pStyle w:val="section-under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pacing w:val="8"/>
                <w:sz w:val="22"/>
                <w:szCs w:val="22"/>
              </w:rPr>
            </w:pPr>
            <w:r>
              <w:rPr>
                <w:b w:val="0"/>
                <w:bCs w:val="0"/>
                <w:spacing w:val="8"/>
                <w:sz w:val="22"/>
                <w:szCs w:val="22"/>
              </w:rPr>
              <w:t>Swift</w:t>
            </w:r>
          </w:p>
        </w:tc>
        <w:tc>
          <w:tcPr>
            <w:tcW w:w="2525" w:type="dxa"/>
            <w:shd w:val="clear" w:color="auto" w:fill="FFFFFF" w:themeFill="background1"/>
          </w:tcPr>
          <w:p w14:paraId="67FBD49A" w14:textId="27F03812" w:rsidR="00446E0C" w:rsidRPr="00B0191E" w:rsidRDefault="00B837D1" w:rsidP="00446E0C">
            <w:pPr>
              <w:pStyle w:val="section-under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pacing w:val="8"/>
                <w:sz w:val="22"/>
                <w:szCs w:val="22"/>
              </w:rPr>
            </w:pPr>
            <w:r>
              <w:rPr>
                <w:b w:val="0"/>
                <w:bCs w:val="0"/>
                <w:spacing w:val="8"/>
                <w:sz w:val="22"/>
                <w:szCs w:val="22"/>
              </w:rPr>
              <w:t>Microsoft PowerPoint</w:t>
            </w:r>
          </w:p>
        </w:tc>
      </w:tr>
      <w:tr w:rsidR="00446E0C" w14:paraId="1A394FE8" w14:textId="77777777" w:rsidTr="0044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0A9A8710" w14:textId="6911D222" w:rsidR="00446E0C" w:rsidRPr="00B0191E" w:rsidRDefault="00766B6C" w:rsidP="00446E0C">
            <w:pPr>
              <w:pStyle w:val="section-underspacing"/>
              <w:rPr>
                <w:b w:val="0"/>
                <w:bCs w:val="0"/>
                <w:spacing w:val="8"/>
                <w:sz w:val="22"/>
                <w:szCs w:val="22"/>
              </w:rPr>
            </w:pPr>
            <w:r>
              <w:rPr>
                <w:b w:val="0"/>
                <w:bCs w:val="0"/>
                <w:spacing w:val="8"/>
                <w:sz w:val="22"/>
                <w:szCs w:val="22"/>
              </w:rPr>
              <w:t>C#</w:t>
            </w:r>
          </w:p>
        </w:tc>
        <w:tc>
          <w:tcPr>
            <w:tcW w:w="2245" w:type="dxa"/>
            <w:shd w:val="clear" w:color="auto" w:fill="FFFFFF" w:themeFill="background1"/>
          </w:tcPr>
          <w:p w14:paraId="653C2B8E" w14:textId="4A1A3450" w:rsidR="00446E0C" w:rsidRDefault="00766B6C" w:rsidP="00446E0C">
            <w:pPr>
              <w:pStyle w:val="section-under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8"/>
                <w:sz w:val="22"/>
                <w:szCs w:val="22"/>
              </w:rPr>
            </w:pPr>
            <w:r>
              <w:rPr>
                <w:spacing w:val="8"/>
                <w:sz w:val="22"/>
                <w:szCs w:val="22"/>
              </w:rPr>
              <w:t>C/C++</w:t>
            </w:r>
          </w:p>
        </w:tc>
        <w:tc>
          <w:tcPr>
            <w:tcW w:w="1170" w:type="dxa"/>
            <w:shd w:val="clear" w:color="auto" w:fill="FFFFFF" w:themeFill="background1"/>
          </w:tcPr>
          <w:p w14:paraId="505FD002" w14:textId="5BFDED1E" w:rsidR="00446E0C" w:rsidRPr="00B0191E" w:rsidRDefault="00766B6C" w:rsidP="00446E0C">
            <w:pPr>
              <w:pStyle w:val="section-under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8"/>
                <w:sz w:val="22"/>
                <w:szCs w:val="22"/>
              </w:rPr>
            </w:pPr>
            <w:r>
              <w:rPr>
                <w:spacing w:val="8"/>
                <w:sz w:val="22"/>
                <w:szCs w:val="22"/>
              </w:rPr>
              <w:t>MySQL</w:t>
            </w:r>
          </w:p>
        </w:tc>
        <w:tc>
          <w:tcPr>
            <w:tcW w:w="2335" w:type="dxa"/>
            <w:shd w:val="clear" w:color="auto" w:fill="FFFFFF" w:themeFill="background1"/>
          </w:tcPr>
          <w:p w14:paraId="06BBCC60" w14:textId="47E24F25" w:rsidR="00446E0C" w:rsidRDefault="00B837D1" w:rsidP="00446E0C">
            <w:pPr>
              <w:pStyle w:val="section-under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8"/>
                <w:sz w:val="22"/>
                <w:szCs w:val="22"/>
              </w:rPr>
            </w:pPr>
            <w:r>
              <w:rPr>
                <w:spacing w:val="8"/>
                <w:sz w:val="22"/>
                <w:szCs w:val="22"/>
              </w:rPr>
              <w:t>Angular</w:t>
            </w:r>
          </w:p>
        </w:tc>
        <w:tc>
          <w:tcPr>
            <w:tcW w:w="2525" w:type="dxa"/>
            <w:shd w:val="clear" w:color="auto" w:fill="FFFFFF" w:themeFill="background1"/>
          </w:tcPr>
          <w:p w14:paraId="6D9C24B6" w14:textId="26F1ABA3" w:rsidR="00446E0C" w:rsidRDefault="00B837D1" w:rsidP="00446E0C">
            <w:pPr>
              <w:pStyle w:val="section-under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8"/>
                <w:sz w:val="22"/>
                <w:szCs w:val="22"/>
              </w:rPr>
            </w:pPr>
            <w:r>
              <w:rPr>
                <w:spacing w:val="8"/>
                <w:sz w:val="22"/>
                <w:szCs w:val="22"/>
              </w:rPr>
              <w:t>Microsoft Word</w:t>
            </w:r>
          </w:p>
        </w:tc>
      </w:tr>
    </w:tbl>
    <w:p w14:paraId="59339F88" w14:textId="4448406D" w:rsidR="00291937" w:rsidRPr="00446E0C" w:rsidRDefault="00446E0C" w:rsidP="00291937">
      <w:pPr>
        <w:pStyle w:val="section-underspacing"/>
        <w:rPr>
          <w:noProof/>
        </w:rPr>
      </w:pPr>
      <w:r w:rsidRPr="00BD757A">
        <w:rPr>
          <w:noProof/>
          <w:spacing w:val="8"/>
          <w:sz w:val="22"/>
          <w:szCs w:val="22"/>
        </w:rPr>
        <w:t xml:space="preserve"> </w:t>
      </w:r>
      <w:r w:rsidR="00291937" w:rsidRPr="00BD757A">
        <w:rPr>
          <w:spacing w:val="8"/>
          <w:sz w:val="22"/>
          <w:szCs w:val="22"/>
        </w:rPr>
        <w:t> </w:t>
      </w:r>
    </w:p>
    <w:p w14:paraId="04B3D89F" w14:textId="1B21DC1B" w:rsidR="00446E0C" w:rsidRPr="0060748C" w:rsidRDefault="0012386B" w:rsidP="00291937">
      <w:pPr>
        <w:pStyle w:val="template-colorParagraph"/>
        <w:rPr>
          <w:rFonts w:ascii="Arial" w:hAnsi="Arial" w:cs="Arial"/>
          <w:spacing w:val="8"/>
          <w:sz w:val="22"/>
          <w:szCs w:val="22"/>
        </w:rPr>
      </w:pPr>
      <w:r>
        <w:rPr>
          <w:rFonts w:ascii="Arial" w:hAnsi="Arial" w:cs="Arial"/>
          <w:b/>
          <w:bCs/>
          <w:caps/>
          <w:spacing w:val="8"/>
        </w:rPr>
        <w:t>Projects</w:t>
      </w:r>
    </w:p>
    <w:p w14:paraId="0F6CEBB3" w14:textId="4B2600DE" w:rsidR="00446E0C" w:rsidRDefault="00510592" w:rsidP="00F2515D">
      <w:pPr>
        <w:pBdr>
          <w:left w:val="none" w:sz="0" w:space="8" w:color="auto"/>
        </w:pBdr>
        <w:spacing w:line="220" w:lineRule="atLeast"/>
        <w:ind w:left="360"/>
        <w:rPr>
          <w:spacing w:val="8"/>
          <w:sz w:val="22"/>
          <w:szCs w:val="22"/>
        </w:rPr>
      </w:pPr>
      <w:r w:rsidRPr="00BD757A">
        <w:rPr>
          <w:noProof/>
          <w:spacing w:val="8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2831E18B" wp14:editId="6270F16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6310630" cy="18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1FF29C5E" w14:textId="47A91006" w:rsidR="0060748C" w:rsidRPr="00D555A9" w:rsidRDefault="0012386B" w:rsidP="0012386B">
      <w:pPr>
        <w:pBdr>
          <w:left w:val="none" w:sz="0" w:space="8" w:color="auto"/>
        </w:pBdr>
        <w:spacing w:line="220" w:lineRule="atLeast"/>
        <w:rPr>
          <w:spacing w:val="8"/>
          <w:sz w:val="22"/>
          <w:szCs w:val="22"/>
        </w:rPr>
      </w:pPr>
      <w:r w:rsidRPr="00D555A9">
        <w:rPr>
          <w:b/>
          <w:bCs/>
          <w:spacing w:val="8"/>
          <w:sz w:val="22"/>
          <w:szCs w:val="22"/>
        </w:rPr>
        <w:t xml:space="preserve">MyWardrobe, </w:t>
      </w:r>
      <w:r w:rsidRPr="00D555A9">
        <w:rPr>
          <w:spacing w:val="8"/>
          <w:sz w:val="22"/>
          <w:szCs w:val="22"/>
        </w:rPr>
        <w:t>Swift</w:t>
      </w:r>
    </w:p>
    <w:p w14:paraId="0E83EF26" w14:textId="32AF6A26" w:rsidR="0012386B" w:rsidRPr="00D555A9" w:rsidRDefault="0012386B" w:rsidP="00B837D1">
      <w:pPr>
        <w:pStyle w:val="ListParagraph"/>
        <w:numPr>
          <w:ilvl w:val="0"/>
          <w:numId w:val="10"/>
        </w:numPr>
        <w:ind w:left="360"/>
        <w:rPr>
          <w:sz w:val="22"/>
          <w:szCs w:val="22"/>
        </w:rPr>
      </w:pPr>
      <w:r w:rsidRPr="00D555A9">
        <w:rPr>
          <w:sz w:val="22"/>
          <w:szCs w:val="22"/>
        </w:rPr>
        <w:t>Built IOS application that is intended to bridge the gap between social media and the fashion industry</w:t>
      </w:r>
      <w:r w:rsidR="007F19C3">
        <w:rPr>
          <w:sz w:val="22"/>
          <w:szCs w:val="22"/>
        </w:rPr>
        <w:t>.</w:t>
      </w:r>
    </w:p>
    <w:p w14:paraId="767A50DB" w14:textId="77777777" w:rsidR="0012386B" w:rsidRPr="00D555A9" w:rsidRDefault="0012386B" w:rsidP="00B837D1">
      <w:pPr>
        <w:pStyle w:val="ListParagraph"/>
        <w:numPr>
          <w:ilvl w:val="0"/>
          <w:numId w:val="10"/>
        </w:numPr>
        <w:ind w:left="360"/>
        <w:rPr>
          <w:sz w:val="22"/>
          <w:szCs w:val="22"/>
        </w:rPr>
      </w:pPr>
      <w:r w:rsidRPr="00D555A9">
        <w:rPr>
          <w:sz w:val="22"/>
          <w:szCs w:val="22"/>
        </w:rPr>
        <w:t>The app has many similarities to Instagram, but users can showcase their outfits and wardrobes instead of simply showcasing photos and videos.</w:t>
      </w:r>
    </w:p>
    <w:p w14:paraId="4D7CC969" w14:textId="0E88155D" w:rsidR="0012386B" w:rsidRPr="00D555A9" w:rsidRDefault="0012386B" w:rsidP="00B837D1">
      <w:pPr>
        <w:pStyle w:val="ListParagraph"/>
        <w:numPr>
          <w:ilvl w:val="0"/>
          <w:numId w:val="10"/>
        </w:numPr>
        <w:ind w:left="360"/>
        <w:rPr>
          <w:sz w:val="22"/>
          <w:szCs w:val="22"/>
        </w:rPr>
      </w:pPr>
      <w:r w:rsidRPr="00D555A9">
        <w:rPr>
          <w:sz w:val="22"/>
          <w:szCs w:val="22"/>
        </w:rPr>
        <w:t>Users digitally store the items in their physical closet like hats, accessories, tops, bottoms, and shoes</w:t>
      </w:r>
      <w:r w:rsidR="007F19C3">
        <w:rPr>
          <w:sz w:val="22"/>
          <w:szCs w:val="22"/>
        </w:rPr>
        <w:t>.</w:t>
      </w:r>
    </w:p>
    <w:p w14:paraId="474791B1" w14:textId="15A8574C" w:rsidR="0012386B" w:rsidRDefault="0012386B" w:rsidP="00B837D1">
      <w:pPr>
        <w:pStyle w:val="ListParagraph"/>
        <w:numPr>
          <w:ilvl w:val="0"/>
          <w:numId w:val="10"/>
        </w:numPr>
        <w:ind w:left="360"/>
        <w:rPr>
          <w:sz w:val="22"/>
          <w:szCs w:val="22"/>
        </w:rPr>
      </w:pPr>
      <w:r w:rsidRPr="00D555A9">
        <w:rPr>
          <w:sz w:val="22"/>
          <w:szCs w:val="22"/>
        </w:rPr>
        <w:t>Items in the closet are utilized to make outfits that can be posted on a user’s profile, which can then be viewed by other users on MyWardrobe</w:t>
      </w:r>
      <w:r w:rsidR="007F19C3">
        <w:rPr>
          <w:sz w:val="22"/>
          <w:szCs w:val="22"/>
        </w:rPr>
        <w:t>.</w:t>
      </w:r>
    </w:p>
    <w:p w14:paraId="6E0E756B" w14:textId="77777777" w:rsidR="00D555A9" w:rsidRPr="00D555A9" w:rsidRDefault="00D555A9" w:rsidP="00D555A9">
      <w:pPr>
        <w:pStyle w:val="ListParagraph"/>
        <w:rPr>
          <w:sz w:val="22"/>
          <w:szCs w:val="22"/>
        </w:rPr>
      </w:pPr>
    </w:p>
    <w:p w14:paraId="7B9BBE32" w14:textId="1D61CD6F" w:rsidR="0012386B" w:rsidRPr="00D555A9" w:rsidRDefault="0012386B" w:rsidP="0012386B">
      <w:pPr>
        <w:pBdr>
          <w:left w:val="none" w:sz="0" w:space="8" w:color="auto"/>
        </w:pBdr>
        <w:spacing w:line="220" w:lineRule="atLeast"/>
        <w:rPr>
          <w:spacing w:val="8"/>
          <w:sz w:val="22"/>
          <w:szCs w:val="22"/>
        </w:rPr>
      </w:pPr>
      <w:r w:rsidRPr="00D555A9">
        <w:rPr>
          <w:b/>
          <w:bCs/>
          <w:spacing w:val="8"/>
          <w:sz w:val="22"/>
          <w:szCs w:val="22"/>
        </w:rPr>
        <w:t xml:space="preserve">Grocery Store Frontend UI, </w:t>
      </w:r>
      <w:r w:rsidRPr="00D555A9">
        <w:rPr>
          <w:spacing w:val="8"/>
          <w:sz w:val="22"/>
          <w:szCs w:val="22"/>
        </w:rPr>
        <w:t>Java</w:t>
      </w:r>
    </w:p>
    <w:p w14:paraId="45F3B4CF" w14:textId="77777777" w:rsidR="0012386B" w:rsidRPr="00D555A9" w:rsidRDefault="0012386B" w:rsidP="00B837D1">
      <w:pPr>
        <w:pStyle w:val="ListParagraph"/>
        <w:numPr>
          <w:ilvl w:val="0"/>
          <w:numId w:val="12"/>
        </w:numPr>
        <w:ind w:left="360"/>
        <w:rPr>
          <w:sz w:val="22"/>
          <w:szCs w:val="22"/>
        </w:rPr>
      </w:pPr>
      <w:r w:rsidRPr="00D555A9">
        <w:rPr>
          <w:sz w:val="22"/>
          <w:szCs w:val="22"/>
        </w:rPr>
        <w:t>Built a java based front end UI for a grocery store which contained various functionalities:</w:t>
      </w:r>
    </w:p>
    <w:p w14:paraId="316C3A59" w14:textId="77777777" w:rsidR="0012386B" w:rsidRPr="00D555A9" w:rsidRDefault="0012386B" w:rsidP="00B837D1">
      <w:pPr>
        <w:pStyle w:val="ListParagraph"/>
        <w:numPr>
          <w:ilvl w:val="1"/>
          <w:numId w:val="12"/>
        </w:numPr>
        <w:ind w:left="450" w:hanging="90"/>
        <w:rPr>
          <w:sz w:val="22"/>
          <w:szCs w:val="22"/>
        </w:rPr>
      </w:pPr>
      <w:r w:rsidRPr="00D555A9">
        <w:rPr>
          <w:sz w:val="22"/>
          <w:szCs w:val="22"/>
        </w:rPr>
        <w:t>Cashiers can scan or manually enter items, process orders, and create customer loyalty accounts.</w:t>
      </w:r>
    </w:p>
    <w:p w14:paraId="2007374F" w14:textId="7629AF29" w:rsidR="0012386B" w:rsidRPr="00D555A9" w:rsidRDefault="0012386B" w:rsidP="00B837D1">
      <w:pPr>
        <w:pStyle w:val="ListParagraph"/>
        <w:numPr>
          <w:ilvl w:val="1"/>
          <w:numId w:val="12"/>
        </w:numPr>
        <w:ind w:left="450" w:hanging="90"/>
        <w:rPr>
          <w:sz w:val="22"/>
          <w:szCs w:val="22"/>
        </w:rPr>
      </w:pPr>
      <w:r w:rsidRPr="00D555A9">
        <w:rPr>
          <w:sz w:val="22"/>
          <w:szCs w:val="22"/>
        </w:rPr>
        <w:t>Customers may input their loyalty account numbers</w:t>
      </w:r>
      <w:r w:rsidR="007F19C3">
        <w:rPr>
          <w:sz w:val="22"/>
          <w:szCs w:val="22"/>
        </w:rPr>
        <w:t>.</w:t>
      </w:r>
    </w:p>
    <w:p w14:paraId="4FE19668" w14:textId="3831ACB5" w:rsidR="0012386B" w:rsidRDefault="0012386B" w:rsidP="00B837D1">
      <w:pPr>
        <w:pStyle w:val="ListParagraph"/>
        <w:numPr>
          <w:ilvl w:val="1"/>
          <w:numId w:val="12"/>
        </w:numPr>
        <w:ind w:left="450" w:hanging="90"/>
        <w:rPr>
          <w:sz w:val="22"/>
          <w:szCs w:val="22"/>
        </w:rPr>
      </w:pPr>
      <w:r w:rsidRPr="00D555A9">
        <w:rPr>
          <w:sz w:val="22"/>
          <w:szCs w:val="22"/>
        </w:rPr>
        <w:t>Managers can view the current inventory and resupply the inventory</w:t>
      </w:r>
      <w:r w:rsidR="007F19C3">
        <w:rPr>
          <w:sz w:val="22"/>
          <w:szCs w:val="22"/>
        </w:rPr>
        <w:t>.</w:t>
      </w:r>
    </w:p>
    <w:p w14:paraId="50BBAA2A" w14:textId="77777777" w:rsidR="00D555A9" w:rsidRPr="00D555A9" w:rsidRDefault="00D555A9" w:rsidP="00D555A9">
      <w:pPr>
        <w:pStyle w:val="ListParagraph"/>
        <w:ind w:left="1440"/>
        <w:rPr>
          <w:sz w:val="22"/>
          <w:szCs w:val="22"/>
        </w:rPr>
      </w:pPr>
    </w:p>
    <w:p w14:paraId="4F257CA7" w14:textId="029C89BC" w:rsidR="0012386B" w:rsidRPr="00D555A9" w:rsidRDefault="00D555A9" w:rsidP="0012386B">
      <w:pPr>
        <w:pBdr>
          <w:left w:val="none" w:sz="0" w:space="8" w:color="auto"/>
        </w:pBdr>
        <w:spacing w:line="220" w:lineRule="atLeast"/>
        <w:rPr>
          <w:spacing w:val="8"/>
          <w:sz w:val="22"/>
          <w:szCs w:val="22"/>
        </w:rPr>
      </w:pPr>
      <w:r w:rsidRPr="00D555A9">
        <w:rPr>
          <w:b/>
          <w:bCs/>
          <w:spacing w:val="8"/>
          <w:sz w:val="22"/>
          <w:szCs w:val="22"/>
        </w:rPr>
        <w:t xml:space="preserve">Clothing Brand Webstore, </w:t>
      </w:r>
      <w:r w:rsidRPr="00D555A9">
        <w:rPr>
          <w:spacing w:val="8"/>
          <w:sz w:val="22"/>
          <w:szCs w:val="22"/>
        </w:rPr>
        <w:t>Angular &amp; JavaScript</w:t>
      </w:r>
    </w:p>
    <w:p w14:paraId="01647750" w14:textId="07A38DFF" w:rsidR="0012386B" w:rsidRPr="0012386B" w:rsidRDefault="0012386B" w:rsidP="00B837D1">
      <w:pPr>
        <w:pStyle w:val="ListParagraph"/>
        <w:numPr>
          <w:ilvl w:val="0"/>
          <w:numId w:val="12"/>
        </w:numPr>
        <w:pBdr>
          <w:left w:val="none" w:sz="0" w:space="8" w:color="auto"/>
        </w:pBdr>
        <w:spacing w:line="220" w:lineRule="atLeast"/>
        <w:ind w:left="360" w:hanging="270"/>
        <w:rPr>
          <w:spacing w:val="8"/>
          <w:sz w:val="22"/>
          <w:szCs w:val="22"/>
        </w:rPr>
      </w:pPr>
      <w:r w:rsidRPr="00D555A9">
        <w:rPr>
          <w:spacing w:val="8"/>
          <w:sz w:val="22"/>
          <w:szCs w:val="22"/>
        </w:rPr>
        <w:t>Developed a</w:t>
      </w:r>
      <w:r w:rsidR="00D555A9" w:rsidRPr="00D555A9">
        <w:rPr>
          <w:spacing w:val="8"/>
          <w:sz w:val="22"/>
          <w:szCs w:val="22"/>
        </w:rPr>
        <w:t xml:space="preserve"> fully functional</w:t>
      </w:r>
      <w:r w:rsidRPr="00D555A9">
        <w:rPr>
          <w:spacing w:val="8"/>
          <w:sz w:val="22"/>
          <w:szCs w:val="22"/>
        </w:rPr>
        <w:t xml:space="preserve"> webstore </w:t>
      </w:r>
      <w:proofErr w:type="gramStart"/>
      <w:r w:rsidRPr="00D555A9">
        <w:rPr>
          <w:spacing w:val="8"/>
          <w:sz w:val="22"/>
          <w:szCs w:val="22"/>
        </w:rPr>
        <w:t>similar to</w:t>
      </w:r>
      <w:proofErr w:type="gramEnd"/>
      <w:r w:rsidRPr="00D555A9">
        <w:rPr>
          <w:spacing w:val="8"/>
          <w:sz w:val="22"/>
          <w:szCs w:val="22"/>
        </w:rPr>
        <w:t xml:space="preserve"> Shopify for my </w:t>
      </w:r>
      <w:r w:rsidR="00D555A9" w:rsidRPr="00D555A9">
        <w:rPr>
          <w:spacing w:val="8"/>
          <w:sz w:val="22"/>
          <w:szCs w:val="22"/>
        </w:rPr>
        <w:t xml:space="preserve">screen-printing </w:t>
      </w:r>
      <w:r w:rsidRPr="00D555A9">
        <w:rPr>
          <w:spacing w:val="8"/>
          <w:sz w:val="22"/>
          <w:szCs w:val="22"/>
        </w:rPr>
        <w:t>clothing brand</w:t>
      </w:r>
      <w:r w:rsidR="007F19C3">
        <w:rPr>
          <w:spacing w:val="8"/>
          <w:sz w:val="22"/>
          <w:szCs w:val="22"/>
        </w:rPr>
        <w:t>.</w:t>
      </w:r>
    </w:p>
    <w:sectPr w:rsidR="0012386B" w:rsidRPr="0012386B">
      <w:headerReference w:type="default" r:id="rId9"/>
      <w:pgSz w:w="12240" w:h="15840"/>
      <w:pgMar w:top="720" w:right="1151" w:bottom="720" w:left="11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93351" w14:textId="77777777" w:rsidR="00923210" w:rsidRDefault="00923210">
      <w:r>
        <w:separator/>
      </w:r>
    </w:p>
  </w:endnote>
  <w:endnote w:type="continuationSeparator" w:id="0">
    <w:p w14:paraId="2E0E357D" w14:textId="77777777" w:rsidR="00923210" w:rsidRDefault="0092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98644" w14:textId="77777777" w:rsidR="00923210" w:rsidRDefault="00923210">
      <w:r>
        <w:separator/>
      </w:r>
    </w:p>
  </w:footnote>
  <w:footnote w:type="continuationSeparator" w:id="0">
    <w:p w14:paraId="7B866547" w14:textId="77777777" w:rsidR="00923210" w:rsidRDefault="00923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F4BD" w14:textId="77777777" w:rsidR="00D13C35" w:rsidRDefault="00510592">
    <w:pPr>
      <w:rPr>
        <w:spacing w:val="8"/>
      </w:rPr>
    </w:pPr>
    <w:r>
      <w:rPr>
        <w:spacing w:val="8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75pt;height:9.8pt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AE3CC5A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C28CA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7214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CE0B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54F9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021C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8CCD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968D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7042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67E4F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196A36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7EEC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AA7E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1E5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88F4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34A9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3A1F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AA0C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A4D614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FA8E5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66C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8A60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7459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7A63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5E66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6A1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24F0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D3807D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E92B3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2046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E6E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0E59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4A72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76CC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922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E22A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A"/>
    <w:multiLevelType w:val="hybridMultilevel"/>
    <w:tmpl w:val="0000000A"/>
    <w:lvl w:ilvl="0" w:tplc="E23471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C776B3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98AE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4853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4860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2EA9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78DC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5A9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6A64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D"/>
    <w:multiLevelType w:val="hybridMultilevel"/>
    <w:tmpl w:val="0000000D"/>
    <w:lvl w:ilvl="0" w:tplc="530C42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CAA833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CE3C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6E06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544A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F29F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3E2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F82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523D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E"/>
    <w:multiLevelType w:val="hybridMultilevel"/>
    <w:tmpl w:val="0000000E"/>
    <w:lvl w:ilvl="0" w:tplc="677ED2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4BDEE1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6C4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92BA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7A27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58AE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A43C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8CF6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8E9D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B6C3E57"/>
    <w:multiLevelType w:val="hybridMultilevel"/>
    <w:tmpl w:val="86A8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B49EF"/>
    <w:multiLevelType w:val="hybridMultilevel"/>
    <w:tmpl w:val="0FEE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C10AA"/>
    <w:multiLevelType w:val="hybridMultilevel"/>
    <w:tmpl w:val="EA545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D2E0F"/>
    <w:multiLevelType w:val="hybridMultilevel"/>
    <w:tmpl w:val="8512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D2B76"/>
    <w:multiLevelType w:val="hybridMultilevel"/>
    <w:tmpl w:val="E810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639356">
    <w:abstractNumId w:val="0"/>
  </w:num>
  <w:num w:numId="2" w16cid:durableId="475534870">
    <w:abstractNumId w:val="1"/>
  </w:num>
  <w:num w:numId="3" w16cid:durableId="1970357157">
    <w:abstractNumId w:val="2"/>
  </w:num>
  <w:num w:numId="4" w16cid:durableId="1631013886">
    <w:abstractNumId w:val="3"/>
  </w:num>
  <w:num w:numId="5" w16cid:durableId="1667855574">
    <w:abstractNumId w:val="4"/>
  </w:num>
  <w:num w:numId="6" w16cid:durableId="844319731">
    <w:abstractNumId w:val="5"/>
  </w:num>
  <w:num w:numId="7" w16cid:durableId="133066541">
    <w:abstractNumId w:val="6"/>
  </w:num>
  <w:num w:numId="8" w16cid:durableId="1441801489">
    <w:abstractNumId w:val="9"/>
  </w:num>
  <w:num w:numId="9" w16cid:durableId="211775526">
    <w:abstractNumId w:val="8"/>
  </w:num>
  <w:num w:numId="10" w16cid:durableId="647707105">
    <w:abstractNumId w:val="7"/>
  </w:num>
  <w:num w:numId="11" w16cid:durableId="687216262">
    <w:abstractNumId w:val="10"/>
  </w:num>
  <w:num w:numId="12" w16cid:durableId="6691434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37"/>
    <w:rsid w:val="00017F9F"/>
    <w:rsid w:val="0012386B"/>
    <w:rsid w:val="00137571"/>
    <w:rsid w:val="0026004F"/>
    <w:rsid w:val="00291937"/>
    <w:rsid w:val="002D2293"/>
    <w:rsid w:val="002D76E9"/>
    <w:rsid w:val="00446E0C"/>
    <w:rsid w:val="00510592"/>
    <w:rsid w:val="0060748C"/>
    <w:rsid w:val="0076166B"/>
    <w:rsid w:val="00766B6C"/>
    <w:rsid w:val="00777B39"/>
    <w:rsid w:val="007A2FB5"/>
    <w:rsid w:val="007F19C3"/>
    <w:rsid w:val="00923210"/>
    <w:rsid w:val="0094283B"/>
    <w:rsid w:val="00AD072D"/>
    <w:rsid w:val="00B0191E"/>
    <w:rsid w:val="00B837D1"/>
    <w:rsid w:val="00D37536"/>
    <w:rsid w:val="00D50199"/>
    <w:rsid w:val="00D555A9"/>
    <w:rsid w:val="00EC1663"/>
    <w:rsid w:val="00F02B90"/>
    <w:rsid w:val="00F2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C641"/>
  <w15:chartTrackingRefBased/>
  <w15:docId w15:val="{B1BCC7F4-1A89-4FD9-874A-CDCDF6C2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mplate-color">
    <w:name w:val="template-color"/>
    <w:rsid w:val="00291937"/>
    <w:rPr>
      <w:color w:val="000000"/>
    </w:rPr>
  </w:style>
  <w:style w:type="paragraph" w:customStyle="1" w:styleId="header-address">
    <w:name w:val="header-address"/>
    <w:basedOn w:val="Normal"/>
    <w:rsid w:val="00291937"/>
    <w:pPr>
      <w:spacing w:line="220" w:lineRule="atLeast"/>
      <w:jc w:val="center"/>
    </w:pPr>
    <w:rPr>
      <w:sz w:val="16"/>
      <w:szCs w:val="16"/>
    </w:rPr>
  </w:style>
  <w:style w:type="paragraph" w:customStyle="1" w:styleId="template-colorParagraph">
    <w:name w:val="template-color Paragraph"/>
    <w:basedOn w:val="Normal"/>
    <w:rsid w:val="00291937"/>
    <w:rPr>
      <w:color w:val="000000"/>
    </w:rPr>
  </w:style>
  <w:style w:type="paragraph" w:customStyle="1" w:styleId="section-underspacing">
    <w:name w:val="section-underspacing"/>
    <w:basedOn w:val="Normal"/>
    <w:rsid w:val="00291937"/>
    <w:rPr>
      <w:sz w:val="6"/>
      <w:szCs w:val="6"/>
    </w:rPr>
  </w:style>
  <w:style w:type="character" w:styleId="CommentReference">
    <w:name w:val="annotation reference"/>
    <w:rsid w:val="002919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919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9193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29193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91937"/>
    <w:pPr>
      <w:ind w:left="720"/>
      <w:contextualSpacing/>
    </w:pPr>
  </w:style>
  <w:style w:type="table" w:styleId="TableGrid">
    <w:name w:val="Table Grid"/>
    <w:basedOn w:val="TableNormal"/>
    <w:uiPriority w:val="39"/>
    <w:rsid w:val="0029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19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D22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8BC6-362B-4DEB-8BCD-BD1CC586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N8thegreat7777777 irrobali</dc:creator>
  <cp:keywords/>
  <dc:description/>
  <cp:lastModifiedBy>Perez, Ryan R</cp:lastModifiedBy>
  <cp:revision>7</cp:revision>
  <cp:lastPrinted>2021-09-22T00:12:00Z</cp:lastPrinted>
  <dcterms:created xsi:type="dcterms:W3CDTF">2022-09-30T22:56:00Z</dcterms:created>
  <dcterms:modified xsi:type="dcterms:W3CDTF">2022-10-05T02:12:00Z</dcterms:modified>
</cp:coreProperties>
</file>